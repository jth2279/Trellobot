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04" w:rsidRDefault="00335004" w:rsidP="00335004">
      <w:r>
        <w:t>Jordan Holland</w:t>
      </w:r>
    </w:p>
    <w:p w:rsidR="00335004" w:rsidRDefault="00335004" w:rsidP="00335004"/>
    <w:p w:rsidR="00335004" w:rsidRDefault="00335004" w:rsidP="00335004">
      <w:r>
        <w:t xml:space="preserve">In order to use </w:t>
      </w:r>
      <w:proofErr w:type="spellStart"/>
      <w:r>
        <w:t>Trellobot</w:t>
      </w:r>
      <w:proofErr w:type="spellEnd"/>
      <w:r>
        <w:t xml:space="preserve"> you will need to create a slack team of your own. Within this slack team create a custom integrations called “</w:t>
      </w:r>
      <w:proofErr w:type="spellStart"/>
      <w:r>
        <w:t>Trellobot</w:t>
      </w:r>
      <w:proofErr w:type="spellEnd"/>
      <w:r>
        <w:t xml:space="preserve">”. Within the Docker </w:t>
      </w:r>
      <w:proofErr w:type="spellStart"/>
      <w:r>
        <w:t>directorie</w:t>
      </w:r>
      <w:proofErr w:type="spellEnd"/>
      <w:r>
        <w:t xml:space="preserve"> there is another layer of </w:t>
      </w:r>
      <w:proofErr w:type="spellStart"/>
      <w:r>
        <w:t>directorie</w:t>
      </w:r>
      <w:proofErr w:type="spellEnd"/>
      <w:r>
        <w:t xml:space="preserve"> (</w:t>
      </w:r>
      <w:proofErr w:type="spellStart"/>
      <w:r>
        <w:t>Trellobot</w:t>
      </w:r>
      <w:proofErr w:type="spellEnd"/>
      <w:r>
        <w:t xml:space="preserve">) it has a </w:t>
      </w:r>
      <w:proofErr w:type="spellStart"/>
      <w:r>
        <w:t>properties.json</w:t>
      </w:r>
      <w:proofErr w:type="spellEnd"/>
      <w:r>
        <w:t xml:space="preserve"> file. Replace this with the respective tokens for the custom integrations you made for the bot. Once this is done you can go about setting up the Docker</w:t>
      </w:r>
    </w:p>
    <w:p w:rsidR="00335004" w:rsidRDefault="00335004" w:rsidP="00335004">
      <w:r>
        <w:t>Files.</w:t>
      </w:r>
    </w:p>
    <w:p w:rsidR="00335004" w:rsidRDefault="00335004" w:rsidP="00335004"/>
    <w:p w:rsidR="00335004" w:rsidRDefault="00335004" w:rsidP="00335004">
      <w:pPr>
        <w:pStyle w:val="ListParagraph"/>
        <w:numPr>
          <w:ilvl w:val="0"/>
          <w:numId w:val="27"/>
        </w:numPr>
      </w:pPr>
      <w:r>
        <w:t xml:space="preserve">cd into </w:t>
      </w:r>
      <w:proofErr w:type="spellStart"/>
      <w:r>
        <w:t>Docker_Trellobot</w:t>
      </w:r>
      <w:proofErr w:type="spellEnd"/>
    </w:p>
    <w:p w:rsidR="00335004" w:rsidRDefault="00335004" w:rsidP="00335004">
      <w:pPr>
        <w:pStyle w:val="ListParagraph"/>
        <w:numPr>
          <w:ilvl w:val="0"/>
          <w:numId w:val="27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build –t </w:t>
      </w:r>
      <w:proofErr w:type="spellStart"/>
      <w:r>
        <w:t>trellobot</w:t>
      </w:r>
      <w:proofErr w:type="spellEnd"/>
      <w:r>
        <w:t xml:space="preserve"> .</w:t>
      </w:r>
    </w:p>
    <w:p w:rsidR="00335004" w:rsidRDefault="00335004" w:rsidP="00335004">
      <w:pPr>
        <w:pStyle w:val="ListParagraph"/>
        <w:numPr>
          <w:ilvl w:val="0"/>
          <w:numId w:val="27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run –P –d –t </w:t>
      </w:r>
      <w:proofErr w:type="spellStart"/>
      <w:r>
        <w:t>trellobot</w:t>
      </w:r>
      <w:proofErr w:type="spellEnd"/>
    </w:p>
    <w:p w:rsidR="00335004" w:rsidRDefault="00335004" w:rsidP="00335004"/>
    <w:p w:rsidR="00335004" w:rsidRDefault="00335004" w:rsidP="00335004">
      <w:r>
        <w:t>If you have provided proper tokens then the bot will be set up. It can be run as follows:</w:t>
      </w:r>
    </w:p>
    <w:p w:rsidR="00335004" w:rsidRDefault="00335004" w:rsidP="00335004"/>
    <w:p w:rsidR="00335004" w:rsidRDefault="00335004" w:rsidP="00335004">
      <w:pPr>
        <w:pStyle w:val="ListParagraph"/>
        <w:numPr>
          <w:ilvl w:val="0"/>
          <w:numId w:val="25"/>
        </w:numPr>
      </w:pPr>
      <w:r>
        <w:t xml:space="preserve">Direct message the </w:t>
      </w:r>
      <w:proofErr w:type="spellStart"/>
      <w:r>
        <w:t>Trellobot</w:t>
      </w:r>
      <w:proofErr w:type="spellEnd"/>
      <w:r>
        <w:t xml:space="preserve"> to connect your Slack user to your Trello Project</w:t>
      </w:r>
      <w:r w:rsidR="00F16890">
        <w:t xml:space="preserve"> using “ADDTRELLO &lt;</w:t>
      </w:r>
      <w:proofErr w:type="spellStart"/>
      <w:r w:rsidR="00F16890">
        <w:t>appkey</w:t>
      </w:r>
      <w:proofErr w:type="spellEnd"/>
      <w:r w:rsidR="00F16890">
        <w:t>&gt; &lt;</w:t>
      </w:r>
      <w:proofErr w:type="spellStart"/>
      <w:r w:rsidR="00F16890">
        <w:t>tokenkey</w:t>
      </w:r>
      <w:proofErr w:type="spellEnd"/>
      <w:r w:rsidR="00F16890">
        <w:t>&gt;”</w:t>
      </w:r>
    </w:p>
    <w:p w:rsidR="00F16890" w:rsidRDefault="00F16890" w:rsidP="00335004">
      <w:pPr>
        <w:pStyle w:val="ListParagraph"/>
        <w:numPr>
          <w:ilvl w:val="0"/>
          <w:numId w:val="25"/>
        </w:numPr>
      </w:pPr>
      <w:r>
        <w:t>You can use the bot one of two ways</w:t>
      </w:r>
    </w:p>
    <w:p w:rsidR="00335004" w:rsidRDefault="00335004" w:rsidP="00F16890">
      <w:pPr>
        <w:pStyle w:val="ListParagraph"/>
        <w:numPr>
          <w:ilvl w:val="1"/>
          <w:numId w:val="25"/>
        </w:numPr>
      </w:pPr>
      <w:r>
        <w:t xml:space="preserve">Go into a channel and enter /invite </w:t>
      </w:r>
      <w:proofErr w:type="spellStart"/>
      <w:r>
        <w:t>trellobot</w:t>
      </w:r>
      <w:proofErr w:type="spellEnd"/>
      <w:r>
        <w:t xml:space="preserve"> (or whatever you called the </w:t>
      </w:r>
      <w:proofErr w:type="spellStart"/>
      <w:r>
        <w:t>trellobot</w:t>
      </w:r>
      <w:proofErr w:type="spellEnd"/>
      <w:r>
        <w:t>)</w:t>
      </w:r>
    </w:p>
    <w:p w:rsidR="00F16890" w:rsidRDefault="00F16890" w:rsidP="00F16890">
      <w:pPr>
        <w:pStyle w:val="ListParagraph"/>
        <w:numPr>
          <w:ilvl w:val="1"/>
          <w:numId w:val="25"/>
        </w:numPr>
      </w:pPr>
      <w:r>
        <w:t>Direct message the bot</w:t>
      </w:r>
    </w:p>
    <w:p w:rsidR="00335004" w:rsidRDefault="00335004" w:rsidP="00335004">
      <w:pPr>
        <w:pStyle w:val="ListParagraph"/>
        <w:numPr>
          <w:ilvl w:val="0"/>
          <w:numId w:val="25"/>
        </w:numPr>
      </w:pPr>
      <w:r>
        <w:t xml:space="preserve">Within channel enter the following </w:t>
      </w:r>
      <w:r w:rsidR="00F16890">
        <w:t>to use the service</w:t>
      </w:r>
      <w:r>
        <w:t>:</w:t>
      </w:r>
      <w:r w:rsidR="00F16890">
        <w:t xml:space="preserve"> &lt;&gt; = mandatory variables [] = optional variables</w:t>
      </w:r>
    </w:p>
    <w:p w:rsidR="00F16890" w:rsidRDefault="00F16890" w:rsidP="00335004">
      <w:pPr>
        <w:pStyle w:val="ListParagraph"/>
        <w:numPr>
          <w:ilvl w:val="1"/>
          <w:numId w:val="25"/>
        </w:numPr>
      </w:pPr>
      <w:r>
        <w:t xml:space="preserve">GET MEMBER &lt;username&gt; </w:t>
      </w:r>
    </w:p>
    <w:p w:rsidR="00E9268E" w:rsidRDefault="00E9268E" w:rsidP="00E9268E">
      <w:pPr>
        <w:pStyle w:val="ListParagraph"/>
        <w:numPr>
          <w:ilvl w:val="1"/>
          <w:numId w:val="25"/>
        </w:numPr>
      </w:pPr>
      <w:r>
        <w:t>GET MEMBER &lt;username&gt; NOTIFICATIONS</w:t>
      </w:r>
    </w:p>
    <w:p w:rsidR="00E9268E" w:rsidRDefault="00E9268E" w:rsidP="00E9268E">
      <w:pPr>
        <w:pStyle w:val="ListParagraph"/>
        <w:numPr>
          <w:ilvl w:val="1"/>
          <w:numId w:val="25"/>
        </w:numPr>
      </w:pPr>
      <w:r>
        <w:t>GET MEMBER &lt;username&gt; ORGANIZATIONS</w:t>
      </w:r>
    </w:p>
    <w:p w:rsidR="00335004" w:rsidRDefault="00E9268E" w:rsidP="00E9268E">
      <w:pPr>
        <w:pStyle w:val="ListParagraph"/>
        <w:numPr>
          <w:ilvl w:val="1"/>
          <w:numId w:val="25"/>
        </w:numPr>
      </w:pPr>
      <w:r>
        <w:t>GET MEMBER &lt;username&gt; ACTIONS</w:t>
      </w:r>
    </w:p>
    <w:p w:rsidR="00E9268E" w:rsidRDefault="00F16890" w:rsidP="00335004">
      <w:pPr>
        <w:pStyle w:val="ListParagraph"/>
        <w:numPr>
          <w:ilvl w:val="1"/>
          <w:numId w:val="25"/>
        </w:numPr>
      </w:pPr>
      <w:r>
        <w:t>GET BOARD &lt;</w:t>
      </w:r>
      <w:proofErr w:type="spellStart"/>
      <w:r>
        <w:t>boardId</w:t>
      </w:r>
      <w:proofErr w:type="spellEnd"/>
      <w:r>
        <w:t xml:space="preserve">&gt; </w:t>
      </w:r>
    </w:p>
    <w:p w:rsidR="00E9268E" w:rsidRDefault="004B1967" w:rsidP="00335004">
      <w:pPr>
        <w:pStyle w:val="ListParagraph"/>
        <w:numPr>
          <w:ilvl w:val="1"/>
          <w:numId w:val="25"/>
        </w:numPr>
      </w:pPr>
      <w:r>
        <w:t>GET BOARD &lt;</w:t>
      </w:r>
      <w:proofErr w:type="spellStart"/>
      <w:r>
        <w:t>boardId</w:t>
      </w:r>
      <w:proofErr w:type="spellEnd"/>
      <w:r>
        <w:t>&gt; LIST</w:t>
      </w:r>
      <w:r w:rsidR="00F72329">
        <w:t>S</w:t>
      </w:r>
    </w:p>
    <w:p w:rsidR="00E9268E" w:rsidRDefault="00E9268E" w:rsidP="00335004">
      <w:pPr>
        <w:pStyle w:val="ListParagraph"/>
        <w:numPr>
          <w:ilvl w:val="1"/>
          <w:numId w:val="25"/>
        </w:numPr>
      </w:pPr>
      <w:r>
        <w:t>GET BOARD &lt;</w:t>
      </w:r>
      <w:proofErr w:type="spellStart"/>
      <w:r>
        <w:t>boardId</w:t>
      </w:r>
      <w:proofErr w:type="spellEnd"/>
      <w:r>
        <w:t>&gt; CARDS</w:t>
      </w:r>
    </w:p>
    <w:p w:rsidR="00E9268E" w:rsidRDefault="00E9268E" w:rsidP="00335004">
      <w:pPr>
        <w:pStyle w:val="ListParagraph"/>
        <w:numPr>
          <w:ilvl w:val="1"/>
          <w:numId w:val="25"/>
        </w:numPr>
      </w:pPr>
      <w:r>
        <w:t>GET BOARD &lt;</w:t>
      </w:r>
      <w:proofErr w:type="spellStart"/>
      <w:r>
        <w:t>boardId</w:t>
      </w:r>
      <w:proofErr w:type="spellEnd"/>
      <w:r>
        <w:t>&gt; MEMBERS</w:t>
      </w:r>
    </w:p>
    <w:p w:rsidR="00335004" w:rsidRDefault="00E9268E" w:rsidP="00335004">
      <w:pPr>
        <w:pStyle w:val="ListParagraph"/>
        <w:numPr>
          <w:ilvl w:val="1"/>
          <w:numId w:val="25"/>
        </w:numPr>
      </w:pPr>
      <w:r>
        <w:t>GET BOARD &lt;</w:t>
      </w:r>
      <w:proofErr w:type="spellStart"/>
      <w:r>
        <w:t>boardId</w:t>
      </w:r>
      <w:proofErr w:type="spellEnd"/>
      <w:r>
        <w:t>&gt; ACTIONS</w:t>
      </w:r>
    </w:p>
    <w:p w:rsidR="00126E0F" w:rsidRDefault="00126E0F" w:rsidP="00335004">
      <w:pPr>
        <w:pStyle w:val="ListParagraph"/>
        <w:numPr>
          <w:ilvl w:val="1"/>
          <w:numId w:val="25"/>
        </w:numPr>
      </w:pPr>
      <w:r>
        <w:t>GET BOARD &lt;</w:t>
      </w:r>
      <w:proofErr w:type="spellStart"/>
      <w:r>
        <w:t>boardId</w:t>
      </w:r>
      <w:proofErr w:type="spellEnd"/>
      <w:r>
        <w:t>&gt; CHECKLISTS</w:t>
      </w:r>
    </w:p>
    <w:p w:rsidR="00E9268E" w:rsidRDefault="00E9268E" w:rsidP="004B1967">
      <w:pPr>
        <w:pStyle w:val="ListParagraph"/>
        <w:numPr>
          <w:ilvl w:val="1"/>
          <w:numId w:val="25"/>
        </w:numPr>
      </w:pPr>
      <w:r>
        <w:t xml:space="preserve">POST BOARD </w:t>
      </w:r>
      <w:r w:rsidR="00B8194D">
        <w:t>“string”</w:t>
      </w:r>
    </w:p>
    <w:p w:rsidR="00335004" w:rsidRDefault="00E9268E" w:rsidP="00335004">
      <w:pPr>
        <w:pStyle w:val="ListParagraph"/>
        <w:numPr>
          <w:ilvl w:val="1"/>
          <w:numId w:val="25"/>
        </w:numPr>
      </w:pPr>
      <w:r>
        <w:t xml:space="preserve">POST BOARD </w:t>
      </w:r>
      <w:r w:rsidR="00F16890">
        <w:t>&lt;</w:t>
      </w:r>
      <w:proofErr w:type="spellStart"/>
      <w:r w:rsidR="00F16890">
        <w:t>boardId</w:t>
      </w:r>
      <w:proofErr w:type="spellEnd"/>
      <w:r w:rsidR="00F16890">
        <w:t>&gt;</w:t>
      </w:r>
      <w:r w:rsidR="00F72329">
        <w:t xml:space="preserve"> LIST</w:t>
      </w:r>
      <w:r>
        <w:t xml:space="preserve"> “string”</w:t>
      </w:r>
    </w:p>
    <w:p w:rsidR="00335004" w:rsidRDefault="00E9268E" w:rsidP="00335004">
      <w:pPr>
        <w:pStyle w:val="ListParagraph"/>
        <w:numPr>
          <w:ilvl w:val="1"/>
          <w:numId w:val="25"/>
        </w:numPr>
      </w:pPr>
      <w:r>
        <w:t>PUT BOARD &lt;</w:t>
      </w:r>
      <w:proofErr w:type="spellStart"/>
      <w:r>
        <w:t>boardId</w:t>
      </w:r>
      <w:proofErr w:type="spellEnd"/>
      <w:r>
        <w:t>&gt; CLOSED</w:t>
      </w:r>
    </w:p>
    <w:p w:rsidR="00E9268E" w:rsidRDefault="00E9268E" w:rsidP="00335004">
      <w:pPr>
        <w:pStyle w:val="ListParagraph"/>
        <w:numPr>
          <w:ilvl w:val="1"/>
          <w:numId w:val="25"/>
        </w:numPr>
      </w:pPr>
      <w:r>
        <w:t>PUT BOARD &lt;</w:t>
      </w:r>
      <w:proofErr w:type="spellStart"/>
      <w:r>
        <w:t>boardId</w:t>
      </w:r>
      <w:proofErr w:type="spellEnd"/>
      <w:r>
        <w:t>&gt; NAME “string”</w:t>
      </w:r>
    </w:p>
    <w:p w:rsidR="00335004" w:rsidRDefault="00E9268E" w:rsidP="00335004">
      <w:pPr>
        <w:pStyle w:val="ListParagraph"/>
        <w:numPr>
          <w:ilvl w:val="1"/>
          <w:numId w:val="25"/>
        </w:numPr>
      </w:pPr>
      <w:r>
        <w:t>POST CARD &lt;</w:t>
      </w:r>
      <w:proofErr w:type="spellStart"/>
      <w:r>
        <w:t>listId</w:t>
      </w:r>
      <w:proofErr w:type="spellEnd"/>
      <w:r>
        <w:t>&gt;</w:t>
      </w:r>
    </w:p>
    <w:p w:rsidR="00335004" w:rsidRDefault="00126E0F" w:rsidP="00864396">
      <w:pPr>
        <w:pStyle w:val="ListParagraph"/>
        <w:numPr>
          <w:ilvl w:val="1"/>
          <w:numId w:val="25"/>
        </w:numPr>
      </w:pPr>
      <w:r>
        <w:t>POST CARD &lt;</w:t>
      </w:r>
      <w:proofErr w:type="spellStart"/>
      <w:r>
        <w:t>listId</w:t>
      </w:r>
      <w:proofErr w:type="spellEnd"/>
      <w:r>
        <w:t>&gt; “string”</w:t>
      </w:r>
    </w:p>
    <w:p w:rsidR="00335004" w:rsidRDefault="00126E0F" w:rsidP="00335004">
      <w:pPr>
        <w:pStyle w:val="ListParagraph"/>
        <w:numPr>
          <w:ilvl w:val="1"/>
          <w:numId w:val="25"/>
        </w:numPr>
      </w:pPr>
      <w:r>
        <w:t>POST LIST &lt;</w:t>
      </w:r>
      <w:proofErr w:type="spellStart"/>
      <w:r>
        <w:t>boardId</w:t>
      </w:r>
      <w:proofErr w:type="spellEnd"/>
      <w:r>
        <w:t>&gt;</w:t>
      </w:r>
    </w:p>
    <w:p w:rsidR="00864396" w:rsidRDefault="00126E0F" w:rsidP="0074513B">
      <w:pPr>
        <w:pStyle w:val="ListParagraph"/>
        <w:numPr>
          <w:ilvl w:val="1"/>
          <w:numId w:val="25"/>
        </w:numPr>
      </w:pPr>
      <w:r>
        <w:t>POST LIST &lt;</w:t>
      </w:r>
      <w:proofErr w:type="spellStart"/>
      <w:r>
        <w:t>boardId</w:t>
      </w:r>
      <w:proofErr w:type="spellEnd"/>
      <w:r>
        <w:t>&gt; “string”</w:t>
      </w:r>
    </w:p>
    <w:p w:rsidR="00335004" w:rsidRDefault="00126E0F" w:rsidP="00335004">
      <w:pPr>
        <w:pStyle w:val="ListParagraph"/>
        <w:numPr>
          <w:ilvl w:val="1"/>
          <w:numId w:val="25"/>
        </w:numPr>
      </w:pPr>
      <w:r>
        <w:t>GET LIST &lt;</w:t>
      </w:r>
      <w:proofErr w:type="spellStart"/>
      <w:r>
        <w:t>listId</w:t>
      </w:r>
      <w:proofErr w:type="spellEnd"/>
      <w:r>
        <w:t>&gt; ACTIONS</w:t>
      </w:r>
    </w:p>
    <w:p w:rsidR="0074513B" w:rsidRDefault="009C33FA" w:rsidP="00556830">
      <w:pPr>
        <w:pStyle w:val="ListParagraph"/>
        <w:numPr>
          <w:ilvl w:val="1"/>
          <w:numId w:val="25"/>
        </w:numPr>
      </w:pPr>
      <w:r>
        <w:t>GET LIST &lt;</w:t>
      </w:r>
      <w:proofErr w:type="spellStart"/>
      <w:r>
        <w:t>listId</w:t>
      </w:r>
      <w:proofErr w:type="spellEnd"/>
      <w:r>
        <w:t>&gt; CARDS</w:t>
      </w:r>
    </w:p>
    <w:p w:rsidR="009C33FA" w:rsidRDefault="009C33FA" w:rsidP="00335004">
      <w:pPr>
        <w:pStyle w:val="ListParagraph"/>
        <w:numPr>
          <w:ilvl w:val="1"/>
          <w:numId w:val="25"/>
        </w:numPr>
      </w:pPr>
      <w:r>
        <w:t>PUT LIST &lt;</w:t>
      </w:r>
      <w:proofErr w:type="spellStart"/>
      <w:r>
        <w:t>listId</w:t>
      </w:r>
      <w:proofErr w:type="spellEnd"/>
      <w:r>
        <w:t>&gt; NAME “string”</w:t>
      </w:r>
    </w:p>
    <w:p w:rsidR="00556830" w:rsidRDefault="009C33FA" w:rsidP="00556830">
      <w:pPr>
        <w:pStyle w:val="ListParagraph"/>
        <w:numPr>
          <w:ilvl w:val="1"/>
          <w:numId w:val="25"/>
        </w:numPr>
      </w:pPr>
      <w:r>
        <w:t>PUT LIST &lt;</w:t>
      </w:r>
      <w:proofErr w:type="spellStart"/>
      <w:r>
        <w:t>listId</w:t>
      </w:r>
      <w:proofErr w:type="spellEnd"/>
      <w:r>
        <w:t>&gt; CLOSED</w:t>
      </w:r>
    </w:p>
    <w:p w:rsidR="00126E0F" w:rsidRDefault="009C33FA" w:rsidP="00126E0F">
      <w:pPr>
        <w:pStyle w:val="ListParagraph"/>
        <w:numPr>
          <w:ilvl w:val="1"/>
          <w:numId w:val="25"/>
        </w:numPr>
      </w:pPr>
      <w:r>
        <w:t>GET CARD &lt;</w:t>
      </w:r>
      <w:proofErr w:type="spellStart"/>
      <w:r>
        <w:t>cardId</w:t>
      </w:r>
      <w:proofErr w:type="spellEnd"/>
      <w:r>
        <w:t>&gt; ACTIONS</w:t>
      </w:r>
    </w:p>
    <w:p w:rsidR="00556830" w:rsidRDefault="009C33FA" w:rsidP="00350AF8">
      <w:pPr>
        <w:pStyle w:val="ListParagraph"/>
        <w:numPr>
          <w:ilvl w:val="1"/>
          <w:numId w:val="25"/>
        </w:numPr>
      </w:pPr>
      <w:r>
        <w:t>GET CARD &lt;</w:t>
      </w:r>
      <w:proofErr w:type="spellStart"/>
      <w:r>
        <w:t>cardId</w:t>
      </w:r>
      <w:proofErr w:type="spellEnd"/>
      <w:r>
        <w:t>&gt; CHECKLISTS</w:t>
      </w:r>
    </w:p>
    <w:p w:rsidR="009C33FA" w:rsidRDefault="009C33FA" w:rsidP="00126E0F">
      <w:pPr>
        <w:pStyle w:val="ListParagraph"/>
        <w:numPr>
          <w:ilvl w:val="1"/>
          <w:numId w:val="25"/>
        </w:numPr>
      </w:pPr>
      <w:r>
        <w:t>PUT CARD &lt;</w:t>
      </w:r>
      <w:proofErr w:type="spellStart"/>
      <w:r>
        <w:t>cardId</w:t>
      </w:r>
      <w:proofErr w:type="spellEnd"/>
      <w:r>
        <w:t>&gt; CLOSED</w:t>
      </w:r>
    </w:p>
    <w:p w:rsidR="00350AF8" w:rsidRDefault="009C33FA" w:rsidP="00350AF8">
      <w:pPr>
        <w:pStyle w:val="ListParagraph"/>
        <w:numPr>
          <w:ilvl w:val="1"/>
          <w:numId w:val="25"/>
        </w:numPr>
      </w:pPr>
      <w:r>
        <w:t>PUT CARD &lt;</w:t>
      </w:r>
      <w:proofErr w:type="spellStart"/>
      <w:r>
        <w:t>cardID</w:t>
      </w:r>
      <w:proofErr w:type="spellEnd"/>
      <w:r>
        <w:t>&gt; NAME “string”</w:t>
      </w:r>
    </w:p>
    <w:p w:rsidR="009C33FA" w:rsidRDefault="009C33FA" w:rsidP="00126E0F">
      <w:pPr>
        <w:pStyle w:val="ListParagraph"/>
        <w:numPr>
          <w:ilvl w:val="1"/>
          <w:numId w:val="25"/>
        </w:numPr>
      </w:pPr>
      <w:r>
        <w:t>POST CHECKLIST &lt;</w:t>
      </w:r>
      <w:proofErr w:type="spellStart"/>
      <w:r>
        <w:t>cardId</w:t>
      </w:r>
      <w:proofErr w:type="spellEnd"/>
      <w:r>
        <w:t>&gt;</w:t>
      </w:r>
    </w:p>
    <w:p w:rsidR="009C33FA" w:rsidRDefault="009C33FA" w:rsidP="00126E0F">
      <w:pPr>
        <w:pStyle w:val="ListParagraph"/>
        <w:numPr>
          <w:ilvl w:val="1"/>
          <w:numId w:val="25"/>
        </w:numPr>
      </w:pPr>
      <w:r>
        <w:lastRenderedPageBreak/>
        <w:t>POST CHECKLIST &lt;</w:t>
      </w:r>
      <w:proofErr w:type="spellStart"/>
      <w:r>
        <w:t>cardId</w:t>
      </w:r>
      <w:proofErr w:type="spellEnd"/>
      <w:r>
        <w:t>&gt; “string”</w:t>
      </w:r>
    </w:p>
    <w:p w:rsidR="00350AF8" w:rsidRDefault="009C33FA" w:rsidP="00126B86">
      <w:pPr>
        <w:pStyle w:val="ListParagraph"/>
        <w:numPr>
          <w:ilvl w:val="1"/>
          <w:numId w:val="25"/>
        </w:numPr>
      </w:pPr>
      <w:r>
        <w:t>POST CHECKITEM &lt;</w:t>
      </w:r>
      <w:proofErr w:type="spellStart"/>
      <w:r>
        <w:t>checklistId</w:t>
      </w:r>
      <w:proofErr w:type="spellEnd"/>
      <w:r>
        <w:t>&gt; “string”</w:t>
      </w:r>
      <w:bookmarkStart w:id="0" w:name="_GoBack"/>
      <w:bookmarkEnd w:id="0"/>
    </w:p>
    <w:p w:rsidR="009C33FA" w:rsidRDefault="009C33FA" w:rsidP="00126E0F">
      <w:pPr>
        <w:pStyle w:val="ListParagraph"/>
        <w:numPr>
          <w:ilvl w:val="1"/>
          <w:numId w:val="25"/>
        </w:numPr>
      </w:pPr>
      <w:r>
        <w:t>GET CHECKLIST &lt;</w:t>
      </w:r>
      <w:proofErr w:type="spellStart"/>
      <w:r>
        <w:t>check</w:t>
      </w:r>
      <w:r w:rsidR="00126B86">
        <w:t>list</w:t>
      </w:r>
      <w:r>
        <w:t>Id</w:t>
      </w:r>
      <w:proofErr w:type="spellEnd"/>
      <w:r>
        <w:t>&gt; CHECKITEMS</w:t>
      </w:r>
    </w:p>
    <w:p w:rsidR="009C33FA" w:rsidRDefault="009C33FA" w:rsidP="009C33FA">
      <w:pPr>
        <w:pStyle w:val="ListParagraph"/>
        <w:ind w:left="1440"/>
      </w:pPr>
    </w:p>
    <w:p w:rsidR="00335004" w:rsidRDefault="00335004" w:rsidP="00335004"/>
    <w:p w:rsidR="00335004" w:rsidRDefault="00335004" w:rsidP="00335004">
      <w:r>
        <w:t>The results you see will show that functionality has not been added but this bot can serve as a reliable</w:t>
      </w:r>
    </w:p>
    <w:p w:rsidR="00335004" w:rsidRDefault="00335004" w:rsidP="00335004">
      <w:r>
        <w:t>way to automate testing of commands and responses. The core commands it spits out represent the</w:t>
      </w:r>
    </w:p>
    <w:p w:rsidR="00335004" w:rsidRDefault="00335004" w:rsidP="00335004">
      <w:r>
        <w:t xml:space="preserve">basic functionality the other bots are trying to possess and serves as a way to see if the </w:t>
      </w:r>
      <w:proofErr w:type="spellStart"/>
      <w:r>
        <w:t>masterbot</w:t>
      </w:r>
      <w:proofErr w:type="spellEnd"/>
      <w:r>
        <w:t xml:space="preserve"> can</w:t>
      </w:r>
    </w:p>
    <w:p w:rsidR="00A9204E" w:rsidRDefault="00335004" w:rsidP="00335004">
      <w:r>
        <w:t>deliver appropriate responses based on it interactions with said bots.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B653E0"/>
    <w:multiLevelType w:val="hybridMultilevel"/>
    <w:tmpl w:val="72EC6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F2EA4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385DB1"/>
    <w:multiLevelType w:val="hybridMultilevel"/>
    <w:tmpl w:val="5484BA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E3C68"/>
    <w:multiLevelType w:val="hybridMultilevel"/>
    <w:tmpl w:val="94400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DF158D9"/>
    <w:multiLevelType w:val="hybridMultilevel"/>
    <w:tmpl w:val="AD1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26"/>
  </w:num>
  <w:num w:numId="25">
    <w:abstractNumId w:val="12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04"/>
    <w:rsid w:val="00126B86"/>
    <w:rsid w:val="00126E0F"/>
    <w:rsid w:val="00335004"/>
    <w:rsid w:val="00350AF8"/>
    <w:rsid w:val="004B1967"/>
    <w:rsid w:val="00556830"/>
    <w:rsid w:val="00645252"/>
    <w:rsid w:val="006D3D74"/>
    <w:rsid w:val="0074513B"/>
    <w:rsid w:val="00864396"/>
    <w:rsid w:val="009C33FA"/>
    <w:rsid w:val="00A9204E"/>
    <w:rsid w:val="00B8194D"/>
    <w:rsid w:val="00E9268E"/>
    <w:rsid w:val="00F16890"/>
    <w:rsid w:val="00F7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001A"/>
  <w15:chartTrackingRefBased/>
  <w15:docId w15:val="{ED1BD534-BB34-418B-A4AA-4100E0BE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3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%20Holla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229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Jordan Holland</cp:lastModifiedBy>
  <cp:revision>5</cp:revision>
  <dcterms:created xsi:type="dcterms:W3CDTF">2017-05-01T21:46:00Z</dcterms:created>
  <dcterms:modified xsi:type="dcterms:W3CDTF">2017-05-02T15:30:00Z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